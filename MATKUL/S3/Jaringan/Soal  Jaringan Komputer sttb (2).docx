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C459" w14:textId="136B5615" w:rsidR="00483BBD" w:rsidRPr="00483BBD" w:rsidRDefault="00483BBD" w:rsidP="005E6CAE">
      <w:pPr>
        <w:spacing w:after="240" w:line="360" w:lineRule="atLeast"/>
        <w:rPr>
          <w:color w:val="202124"/>
          <w:spacing w:val="2"/>
          <w:sz w:val="24"/>
          <w:szCs w:val="24"/>
          <w:lang w:val="en-US"/>
        </w:rPr>
      </w:pPr>
      <w:r>
        <w:rPr>
          <w:color w:val="202124"/>
          <w:spacing w:val="2"/>
          <w:sz w:val="24"/>
          <w:szCs w:val="24"/>
          <w:lang w:val="en-US"/>
        </w:rPr>
        <w:t>Nama</w:t>
      </w:r>
      <w:r>
        <w:rPr>
          <w:color w:val="202124"/>
          <w:spacing w:val="2"/>
          <w:sz w:val="24"/>
          <w:szCs w:val="24"/>
          <w:lang w:val="en-US"/>
        </w:rPr>
        <w:tab/>
        <w:t xml:space="preserve">: </w:t>
      </w:r>
      <w:r w:rsidRPr="00483BBD">
        <w:rPr>
          <w:color w:val="202124"/>
          <w:spacing w:val="2"/>
          <w:sz w:val="24"/>
          <w:szCs w:val="24"/>
          <w:lang w:val="en-US"/>
        </w:rPr>
        <w:t>Fahmi Agung Tajul Abidin</w:t>
      </w:r>
      <w:r>
        <w:rPr>
          <w:color w:val="202124"/>
          <w:spacing w:val="2"/>
          <w:sz w:val="24"/>
          <w:szCs w:val="24"/>
          <w:lang w:val="en-US"/>
        </w:rPr>
        <w:br/>
        <w:t>Kelas</w:t>
      </w:r>
      <w:r>
        <w:rPr>
          <w:color w:val="202124"/>
          <w:spacing w:val="2"/>
          <w:sz w:val="24"/>
          <w:szCs w:val="24"/>
          <w:lang w:val="en-US"/>
        </w:rPr>
        <w:tab/>
        <w:t>: 222K</w:t>
      </w:r>
      <w:r>
        <w:rPr>
          <w:color w:val="202124"/>
          <w:spacing w:val="2"/>
          <w:sz w:val="24"/>
          <w:szCs w:val="24"/>
          <w:lang w:val="en-US"/>
        </w:rPr>
        <w:br/>
        <w:t>NPM: 22552011139</w:t>
      </w:r>
    </w:p>
    <w:p w14:paraId="1CC57231" w14:textId="0FC94D3D" w:rsidR="00EA32EA" w:rsidRPr="00EA32EA" w:rsidRDefault="00EA32EA" w:rsidP="005E6CAE">
      <w:pPr>
        <w:spacing w:after="240" w:line="360" w:lineRule="atLeast"/>
        <w:rPr>
          <w:color w:val="202124"/>
          <w:spacing w:val="2"/>
          <w:sz w:val="24"/>
          <w:szCs w:val="24"/>
          <w:u w:val="single"/>
        </w:rPr>
      </w:pPr>
      <w:r w:rsidRPr="00EA32EA">
        <w:rPr>
          <w:color w:val="202124"/>
          <w:spacing w:val="2"/>
          <w:sz w:val="24"/>
          <w:szCs w:val="24"/>
          <w:u w:val="single"/>
        </w:rPr>
        <w:t xml:space="preserve">Soal Jaringan Komputer </w:t>
      </w:r>
    </w:p>
    <w:p w14:paraId="5DBA80D0" w14:textId="77777777" w:rsidR="005E6CAE" w:rsidRDefault="005E6CAE" w:rsidP="005E6CAE">
      <w:pPr>
        <w:pStyle w:val="ListParagraph"/>
        <w:numPr>
          <w:ilvl w:val="0"/>
          <w:numId w:val="1"/>
        </w:numPr>
        <w:spacing w:after="240" w:line="360" w:lineRule="atLeast"/>
        <w:contextualSpacing w:val="0"/>
        <w:rPr>
          <w:color w:val="202124"/>
          <w:spacing w:val="2"/>
          <w:sz w:val="24"/>
          <w:szCs w:val="24"/>
        </w:rPr>
      </w:pPr>
      <w:r>
        <w:rPr>
          <w:color w:val="202124"/>
          <w:spacing w:val="2"/>
          <w:sz w:val="24"/>
          <w:szCs w:val="24"/>
        </w:rPr>
        <w:t>Di bawah ini merupakan jenis topologi pada jaringan komputer, kecuali...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83"/>
        <w:gridCol w:w="4863"/>
      </w:tblGrid>
      <w:tr w:rsidR="005E6CAE" w14:paraId="4FDE3D36" w14:textId="77777777" w:rsidTr="00BB3027">
        <w:tc>
          <w:tcPr>
            <w:tcW w:w="4883" w:type="dxa"/>
          </w:tcPr>
          <w:p w14:paraId="56ECA28C" w14:textId="77777777" w:rsidR="005E6CAE" w:rsidRDefault="005E6CAE" w:rsidP="005E6C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Topologi Bus</w:t>
            </w:r>
          </w:p>
        </w:tc>
        <w:tc>
          <w:tcPr>
            <w:tcW w:w="4863" w:type="dxa"/>
          </w:tcPr>
          <w:p w14:paraId="4F24BFC8" w14:textId="77777777" w:rsidR="005E6CAE" w:rsidRPr="00CA55B7" w:rsidRDefault="005E6CAE" w:rsidP="005E6C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CA55B7">
              <w:rPr>
                <w:b/>
                <w:bCs/>
                <w:sz w:val="24"/>
                <w:szCs w:val="24"/>
                <w:highlight w:val="yellow"/>
              </w:rPr>
              <w:t>Topologi Mash</w:t>
            </w:r>
          </w:p>
        </w:tc>
      </w:tr>
      <w:tr w:rsidR="005E6CAE" w14:paraId="5EB0C3F7" w14:textId="77777777" w:rsidTr="00BB3027">
        <w:tc>
          <w:tcPr>
            <w:tcW w:w="4883" w:type="dxa"/>
          </w:tcPr>
          <w:p w14:paraId="1BDF2D7E" w14:textId="77777777" w:rsidR="005E6CAE" w:rsidRDefault="005E6CAE" w:rsidP="00BB302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  Topologi Ring</w:t>
            </w:r>
          </w:p>
        </w:tc>
        <w:tc>
          <w:tcPr>
            <w:tcW w:w="4863" w:type="dxa"/>
          </w:tcPr>
          <w:p w14:paraId="5BE0EB53" w14:textId="77777777" w:rsidR="005E6CAE" w:rsidRDefault="005E6CAE" w:rsidP="00BB302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  Topologi Star</w:t>
            </w:r>
          </w:p>
        </w:tc>
      </w:tr>
    </w:tbl>
    <w:p w14:paraId="3E5ABB63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  <w:lang w:val="en-ID"/>
        </w:rPr>
        <w:t>Beberapa Komputer yang saling terhubung  dan dapat saling bertukar data disebut dengan...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92"/>
        <w:gridCol w:w="4854"/>
      </w:tblGrid>
      <w:tr w:rsidR="005E6CAE" w14:paraId="437B54E7" w14:textId="77777777" w:rsidTr="00BB3027">
        <w:tc>
          <w:tcPr>
            <w:tcW w:w="4892" w:type="dxa"/>
          </w:tcPr>
          <w:p w14:paraId="39D3AAF1" w14:textId="77777777" w:rsidR="005E6CAE" w:rsidRDefault="005E6CAE" w:rsidP="005E6CAE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D"/>
              </w:rPr>
              <w:t>Jaringan Data</w:t>
            </w:r>
          </w:p>
        </w:tc>
        <w:tc>
          <w:tcPr>
            <w:tcW w:w="4854" w:type="dxa"/>
          </w:tcPr>
          <w:p w14:paraId="0851C190" w14:textId="77777777" w:rsidR="005E6CAE" w:rsidRDefault="005E6CAE" w:rsidP="005E6CAE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D"/>
              </w:rPr>
              <w:t>Jaringan Informasi</w:t>
            </w:r>
          </w:p>
        </w:tc>
      </w:tr>
      <w:tr w:rsidR="005E6CAE" w14:paraId="5D9F98A2" w14:textId="77777777" w:rsidTr="00BB3027">
        <w:tc>
          <w:tcPr>
            <w:tcW w:w="4892" w:type="dxa"/>
          </w:tcPr>
          <w:p w14:paraId="6D750678" w14:textId="77777777" w:rsidR="005E6CAE" w:rsidRDefault="005E6CAE" w:rsidP="005E6CAE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D"/>
              </w:rPr>
              <w:t>Jaringan Komunikasi</w:t>
            </w:r>
          </w:p>
        </w:tc>
        <w:tc>
          <w:tcPr>
            <w:tcW w:w="4854" w:type="dxa"/>
          </w:tcPr>
          <w:p w14:paraId="3D8620A8" w14:textId="77777777" w:rsidR="005E6CAE" w:rsidRPr="00CA55B7" w:rsidRDefault="005E6CAE" w:rsidP="005E6CAE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CA55B7">
              <w:rPr>
                <w:b/>
                <w:bCs/>
                <w:sz w:val="24"/>
                <w:szCs w:val="24"/>
                <w:highlight w:val="yellow"/>
                <w:lang w:val="en-ID"/>
              </w:rPr>
              <w:t>Jaringan Komputer</w:t>
            </w:r>
          </w:p>
        </w:tc>
      </w:tr>
    </w:tbl>
    <w:p w14:paraId="4EAF6341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Protokol HTTP berjalan pada nomor port...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67"/>
        <w:gridCol w:w="4879"/>
      </w:tblGrid>
      <w:tr w:rsidR="005E6CAE" w14:paraId="13CF6BA6" w14:textId="77777777" w:rsidTr="00BB3027">
        <w:tc>
          <w:tcPr>
            <w:tcW w:w="4867" w:type="dxa"/>
          </w:tcPr>
          <w:p w14:paraId="397F9DBD" w14:textId="77777777" w:rsidR="005E6CAE" w:rsidRPr="00CA55B7" w:rsidRDefault="005E6CAE" w:rsidP="005E6CAE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CA55B7">
              <w:rPr>
                <w:b/>
                <w:bCs/>
                <w:sz w:val="24"/>
                <w:szCs w:val="24"/>
                <w:highlight w:val="yellow"/>
              </w:rPr>
              <w:t>80</w:t>
            </w:r>
          </w:p>
        </w:tc>
        <w:tc>
          <w:tcPr>
            <w:tcW w:w="4879" w:type="dxa"/>
          </w:tcPr>
          <w:p w14:paraId="6FD32F6D" w14:textId="77777777" w:rsidR="005E6CAE" w:rsidRDefault="005E6CAE" w:rsidP="005E6CAE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8080</w:t>
            </w:r>
          </w:p>
        </w:tc>
      </w:tr>
      <w:tr w:rsidR="005E6CAE" w14:paraId="2BABC134" w14:textId="77777777" w:rsidTr="00BB3027">
        <w:tc>
          <w:tcPr>
            <w:tcW w:w="4867" w:type="dxa"/>
          </w:tcPr>
          <w:p w14:paraId="17618D4F" w14:textId="77777777" w:rsidR="005E6CAE" w:rsidRDefault="005E6CAE" w:rsidP="005E6CAE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8888</w:t>
            </w:r>
          </w:p>
        </w:tc>
        <w:tc>
          <w:tcPr>
            <w:tcW w:w="4879" w:type="dxa"/>
          </w:tcPr>
          <w:p w14:paraId="1476C68D" w14:textId="77777777" w:rsidR="005E6CAE" w:rsidRDefault="005E6CAE" w:rsidP="005E6CAE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</w:tr>
    </w:tbl>
    <w:p w14:paraId="771FA148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Berikut ini perangkat yang umum digunakan ketika kita akan membuat jaringan LAN, kecuali... 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92"/>
        <w:gridCol w:w="4854"/>
      </w:tblGrid>
      <w:tr w:rsidR="005E6CAE" w14:paraId="56365453" w14:textId="77777777" w:rsidTr="00BB3027">
        <w:tc>
          <w:tcPr>
            <w:tcW w:w="4892" w:type="dxa"/>
          </w:tcPr>
          <w:p w14:paraId="137B4C9B" w14:textId="77777777" w:rsidR="005E6CAE" w:rsidRDefault="005E6CAE" w:rsidP="005E6CAE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Repeater</w:t>
            </w:r>
          </w:p>
        </w:tc>
        <w:tc>
          <w:tcPr>
            <w:tcW w:w="4854" w:type="dxa"/>
          </w:tcPr>
          <w:p w14:paraId="7C369D1D" w14:textId="77777777" w:rsidR="005E6CAE" w:rsidRDefault="005E6CAE" w:rsidP="005E6CAE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Hub</w:t>
            </w:r>
          </w:p>
        </w:tc>
      </w:tr>
      <w:tr w:rsidR="005E6CAE" w14:paraId="1E03B826" w14:textId="77777777" w:rsidTr="00BB3027">
        <w:tc>
          <w:tcPr>
            <w:tcW w:w="4892" w:type="dxa"/>
          </w:tcPr>
          <w:p w14:paraId="7D4DD87A" w14:textId="77777777" w:rsidR="005E6CAE" w:rsidRPr="00CA55B7" w:rsidRDefault="005E6CAE" w:rsidP="005E6CAE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CA55B7">
              <w:rPr>
                <w:b/>
                <w:bCs/>
                <w:sz w:val="24"/>
                <w:szCs w:val="24"/>
                <w:highlight w:val="yellow"/>
              </w:rPr>
              <w:t>Antenna</w:t>
            </w:r>
          </w:p>
        </w:tc>
        <w:tc>
          <w:tcPr>
            <w:tcW w:w="4854" w:type="dxa"/>
          </w:tcPr>
          <w:p w14:paraId="2E76C8D7" w14:textId="77777777" w:rsidR="005E6CAE" w:rsidRDefault="005E6CAE" w:rsidP="005E6CAE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Point</w:t>
            </w:r>
          </w:p>
        </w:tc>
      </w:tr>
    </w:tbl>
    <w:p w14:paraId="0FBC4DB1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Terbentuknya jaringan komputer berawal dari tahun 1950-an dimana ketika itu jenis komputer mulai beragam sampai akhirnya tercipta super komputer dan ditemukannya konsep distribusi proses berdasarkan waktu yang dikenal dengan istilah…. 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92"/>
        <w:gridCol w:w="4854"/>
      </w:tblGrid>
      <w:tr w:rsidR="005E6CAE" w14:paraId="695B4A69" w14:textId="77777777" w:rsidTr="00BB3027">
        <w:tc>
          <w:tcPr>
            <w:tcW w:w="4892" w:type="dxa"/>
          </w:tcPr>
          <w:p w14:paraId="45FD4881" w14:textId="77777777" w:rsidR="005E6CAE" w:rsidRDefault="005E6CAE" w:rsidP="005E6CAE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Processing</w:t>
            </w:r>
          </w:p>
        </w:tc>
        <w:tc>
          <w:tcPr>
            <w:tcW w:w="4854" w:type="dxa"/>
          </w:tcPr>
          <w:p w14:paraId="20D36876" w14:textId="77777777" w:rsidR="005E6CAE" w:rsidRDefault="005E6CAE" w:rsidP="005E6CAE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Distribution Processing</w:t>
            </w:r>
          </w:p>
        </w:tc>
      </w:tr>
      <w:tr w:rsidR="005E6CAE" w14:paraId="2827E62E" w14:textId="77777777" w:rsidTr="00BB3027">
        <w:tc>
          <w:tcPr>
            <w:tcW w:w="4892" w:type="dxa"/>
          </w:tcPr>
          <w:p w14:paraId="6E428C49" w14:textId="77777777" w:rsidR="005E6CAE" w:rsidRPr="00CA55B7" w:rsidRDefault="005E6CAE" w:rsidP="005E6CAE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CA55B7">
              <w:rPr>
                <w:b/>
                <w:bCs/>
                <w:sz w:val="24"/>
                <w:highlight w:val="yellow"/>
              </w:rPr>
              <w:t>Time Sharing System</w:t>
            </w:r>
          </w:p>
        </w:tc>
        <w:tc>
          <w:tcPr>
            <w:tcW w:w="4854" w:type="dxa"/>
          </w:tcPr>
          <w:p w14:paraId="0A0CCD2D" w14:textId="77777777" w:rsidR="005E6CAE" w:rsidRDefault="005E6CAE" w:rsidP="005E6CAE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ARPANET.</w:t>
            </w:r>
          </w:p>
        </w:tc>
      </w:tr>
    </w:tbl>
    <w:p w14:paraId="1DB63A58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</w:rPr>
      </w:pPr>
      <w:r>
        <w:rPr>
          <w:sz w:val="24"/>
        </w:rPr>
        <w:t xml:space="preserve">Manakah di bawah ini Sistem Operasi yang dapat digunakan pada komputer untuk menjalankan program atau aplikasi di atasnya... 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92"/>
        <w:gridCol w:w="4854"/>
      </w:tblGrid>
      <w:tr w:rsidR="005E6CAE" w14:paraId="6951C13B" w14:textId="77777777" w:rsidTr="00BB3027">
        <w:tc>
          <w:tcPr>
            <w:tcW w:w="4892" w:type="dxa"/>
          </w:tcPr>
          <w:p w14:paraId="72E90E51" w14:textId="77777777" w:rsidR="005E6CAE" w:rsidRDefault="005E6CAE" w:rsidP="005E6CAE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Windows OS</w:t>
            </w:r>
          </w:p>
        </w:tc>
        <w:tc>
          <w:tcPr>
            <w:tcW w:w="4854" w:type="dxa"/>
          </w:tcPr>
          <w:p w14:paraId="71D73D26" w14:textId="77777777" w:rsidR="005E6CAE" w:rsidRDefault="005E6CAE" w:rsidP="005E6CAE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Linux OS</w:t>
            </w:r>
          </w:p>
        </w:tc>
      </w:tr>
      <w:tr w:rsidR="005E6CAE" w14:paraId="7240B6C7" w14:textId="77777777" w:rsidTr="00BB3027">
        <w:tc>
          <w:tcPr>
            <w:tcW w:w="4892" w:type="dxa"/>
          </w:tcPr>
          <w:p w14:paraId="006ED9F7" w14:textId="77777777" w:rsidR="005E6CAE" w:rsidRDefault="005E6CAE" w:rsidP="005E6CAE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Mac OS</w:t>
            </w:r>
          </w:p>
        </w:tc>
        <w:tc>
          <w:tcPr>
            <w:tcW w:w="4854" w:type="dxa"/>
          </w:tcPr>
          <w:p w14:paraId="37AC90ED" w14:textId="77777777" w:rsidR="005E6CAE" w:rsidRPr="00CA55B7" w:rsidRDefault="005E6CAE" w:rsidP="005E6CAE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 w:rsidRPr="00CA55B7">
              <w:rPr>
                <w:b/>
                <w:bCs/>
                <w:sz w:val="24"/>
                <w:highlight w:val="yellow"/>
              </w:rPr>
              <w:t>Semua jawaban benar</w:t>
            </w:r>
          </w:p>
        </w:tc>
      </w:tr>
    </w:tbl>
    <w:p w14:paraId="37B0DE10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</w:rPr>
      </w:pPr>
      <w:r>
        <w:rPr>
          <w:sz w:val="24"/>
        </w:rPr>
        <w:t>Apakah kepanjangan dari TCP/IP...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73"/>
        <w:gridCol w:w="4873"/>
      </w:tblGrid>
      <w:tr w:rsidR="005E6CAE" w14:paraId="18237E18" w14:textId="77777777" w:rsidTr="00BB3027">
        <w:tc>
          <w:tcPr>
            <w:tcW w:w="4873" w:type="dxa"/>
          </w:tcPr>
          <w:p w14:paraId="1743E9B3" w14:textId="77777777" w:rsidR="005E6CAE" w:rsidRDefault="005E6CAE" w:rsidP="005E6CA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Transmission Control Protocol/Internet Provider</w:t>
            </w:r>
          </w:p>
        </w:tc>
        <w:tc>
          <w:tcPr>
            <w:tcW w:w="4873" w:type="dxa"/>
          </w:tcPr>
          <w:p w14:paraId="2369425C" w14:textId="77777777" w:rsidR="005E6CAE" w:rsidRPr="00056566" w:rsidRDefault="005E6CAE" w:rsidP="005E6CA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056566">
              <w:rPr>
                <w:b/>
                <w:bCs/>
                <w:sz w:val="24"/>
                <w:highlight w:val="yellow"/>
              </w:rPr>
              <w:t>Transmission Control Protocol/Internet Protocol</w:t>
            </w:r>
          </w:p>
        </w:tc>
      </w:tr>
      <w:tr w:rsidR="005E6CAE" w14:paraId="07F25190" w14:textId="77777777" w:rsidTr="00BB3027">
        <w:tc>
          <w:tcPr>
            <w:tcW w:w="4873" w:type="dxa"/>
          </w:tcPr>
          <w:p w14:paraId="24A91AD0" w14:textId="77777777" w:rsidR="005E6CAE" w:rsidRDefault="005E6CAE" w:rsidP="005E6CA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lastRenderedPageBreak/>
              <w:t>Transmission Control Provider/Internet Protocol</w:t>
            </w:r>
          </w:p>
        </w:tc>
        <w:tc>
          <w:tcPr>
            <w:tcW w:w="4873" w:type="dxa"/>
          </w:tcPr>
          <w:p w14:paraId="06766AF8" w14:textId="77777777" w:rsidR="005E6CAE" w:rsidRDefault="005E6CAE" w:rsidP="005E6CA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Transmission Control Port/Internet Protocol</w:t>
            </w:r>
          </w:p>
        </w:tc>
      </w:tr>
    </w:tbl>
    <w:p w14:paraId="762FADE4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</w:rPr>
      </w:pPr>
      <w:r>
        <w:rPr>
          <w:sz w:val="24"/>
        </w:rPr>
        <w:t>Manakah di bawah ini pernyataan yang benar mengenai urutan lapisan (layer) pada model jaringan OSI...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92"/>
        <w:gridCol w:w="4854"/>
      </w:tblGrid>
      <w:tr w:rsidR="005E6CAE" w14:paraId="357080A2" w14:textId="77777777" w:rsidTr="00BB3027">
        <w:tc>
          <w:tcPr>
            <w:tcW w:w="4892" w:type="dxa"/>
          </w:tcPr>
          <w:p w14:paraId="1E2F06F4" w14:textId="77777777" w:rsidR="005E6CAE" w:rsidRDefault="005E6CAE" w:rsidP="005E6CA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Application-Presentation-Transport-Session-Network-Data Link-Physical</w:t>
            </w:r>
          </w:p>
        </w:tc>
        <w:tc>
          <w:tcPr>
            <w:tcW w:w="4854" w:type="dxa"/>
          </w:tcPr>
          <w:p w14:paraId="0D2A93B0" w14:textId="77777777" w:rsidR="005E6CAE" w:rsidRDefault="005E6CAE" w:rsidP="005E6CA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Application-Presentation-Session-Transport-Data Link-Network-Physical</w:t>
            </w:r>
          </w:p>
        </w:tc>
      </w:tr>
      <w:tr w:rsidR="005E6CAE" w14:paraId="301E7080" w14:textId="77777777" w:rsidTr="00BB3027">
        <w:tc>
          <w:tcPr>
            <w:tcW w:w="4892" w:type="dxa"/>
          </w:tcPr>
          <w:p w14:paraId="38039B72" w14:textId="77777777" w:rsidR="005E6CAE" w:rsidRDefault="005E6CAE" w:rsidP="005E6CA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Application-Session-Presentation-Transport-Data Link-Network-Physical</w:t>
            </w:r>
          </w:p>
        </w:tc>
        <w:tc>
          <w:tcPr>
            <w:tcW w:w="4854" w:type="dxa"/>
          </w:tcPr>
          <w:p w14:paraId="7D6F4106" w14:textId="77777777" w:rsidR="005E6CAE" w:rsidRPr="00056566" w:rsidRDefault="005E6CAE" w:rsidP="005E6CA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056566">
              <w:rPr>
                <w:b/>
                <w:bCs/>
                <w:sz w:val="24"/>
                <w:highlight w:val="yellow"/>
              </w:rPr>
              <w:t>Application-Presentation-Session-Transport-Network-Data Link-Physical</w:t>
            </w:r>
          </w:p>
        </w:tc>
      </w:tr>
    </w:tbl>
    <w:p w14:paraId="1ACEB8F1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  <w:szCs w:val="24"/>
        </w:rPr>
      </w:pPr>
      <w:r>
        <w:rPr>
          <w:color w:val="202124"/>
          <w:spacing w:val="2"/>
          <w:sz w:val="24"/>
          <w:szCs w:val="24"/>
          <w:shd w:val="clear" w:color="auto" w:fill="FFFFFF"/>
        </w:rPr>
        <w:t>Di bawah ini merupakan perangkat jaringan yang bekerja di lapisan Data Link, kecuali...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83"/>
        <w:gridCol w:w="4863"/>
      </w:tblGrid>
      <w:tr w:rsidR="005E6CAE" w14:paraId="7A524EEB" w14:textId="77777777" w:rsidTr="00BB3027">
        <w:tc>
          <w:tcPr>
            <w:tcW w:w="4883" w:type="dxa"/>
          </w:tcPr>
          <w:p w14:paraId="0799B23F" w14:textId="77777777" w:rsidR="005E6CAE" w:rsidRDefault="005E6CAE" w:rsidP="005E6CAE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Switch</w:t>
            </w:r>
          </w:p>
        </w:tc>
        <w:tc>
          <w:tcPr>
            <w:tcW w:w="4863" w:type="dxa"/>
          </w:tcPr>
          <w:p w14:paraId="2E57D34F" w14:textId="77777777" w:rsidR="005E6CAE" w:rsidRDefault="005E6CAE" w:rsidP="005E6CAE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Hub</w:t>
            </w:r>
          </w:p>
        </w:tc>
      </w:tr>
      <w:tr w:rsidR="005E6CAE" w14:paraId="31A599D9" w14:textId="77777777" w:rsidTr="00BB3027">
        <w:tc>
          <w:tcPr>
            <w:tcW w:w="4883" w:type="dxa"/>
          </w:tcPr>
          <w:p w14:paraId="42AA89AD" w14:textId="77777777" w:rsidR="005E6CAE" w:rsidRPr="00056566" w:rsidRDefault="005E6CAE" w:rsidP="005E6CAE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056566">
              <w:rPr>
                <w:b/>
                <w:bCs/>
                <w:sz w:val="24"/>
                <w:highlight w:val="yellow"/>
              </w:rPr>
              <w:t>Router</w:t>
            </w:r>
          </w:p>
        </w:tc>
        <w:tc>
          <w:tcPr>
            <w:tcW w:w="4863" w:type="dxa"/>
          </w:tcPr>
          <w:p w14:paraId="237098E0" w14:textId="77777777" w:rsidR="005E6CAE" w:rsidRDefault="005E6CAE" w:rsidP="005E6CAE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Bridge</w:t>
            </w:r>
          </w:p>
        </w:tc>
      </w:tr>
    </w:tbl>
    <w:p w14:paraId="390BF6D2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</w:rPr>
      </w:pPr>
      <w:r>
        <w:rPr>
          <w:sz w:val="24"/>
        </w:rPr>
        <w:t xml:space="preserve">Protokol yang bekerja pada lapisan jaringan (Network Layer), kecuali... 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92"/>
        <w:gridCol w:w="4854"/>
      </w:tblGrid>
      <w:tr w:rsidR="005E6CAE" w14:paraId="3B10867A" w14:textId="77777777" w:rsidTr="00BB3027">
        <w:tc>
          <w:tcPr>
            <w:tcW w:w="4892" w:type="dxa"/>
          </w:tcPr>
          <w:p w14:paraId="1B0899BA" w14:textId="77777777" w:rsidR="005E6CAE" w:rsidRDefault="005E6CAE" w:rsidP="005E6CAE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Internet Protocol </w:t>
            </w:r>
          </w:p>
        </w:tc>
        <w:tc>
          <w:tcPr>
            <w:tcW w:w="4854" w:type="dxa"/>
          </w:tcPr>
          <w:p w14:paraId="33FE3A54" w14:textId="77777777" w:rsidR="005E6CAE" w:rsidRDefault="005E6CAE" w:rsidP="005E6CAE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Internet Control Message Protocol</w:t>
            </w:r>
          </w:p>
        </w:tc>
      </w:tr>
      <w:tr w:rsidR="005E6CAE" w14:paraId="4DBD1A87" w14:textId="77777777" w:rsidTr="00BB3027">
        <w:tc>
          <w:tcPr>
            <w:tcW w:w="4892" w:type="dxa"/>
          </w:tcPr>
          <w:p w14:paraId="0403C79F" w14:textId="77777777" w:rsidR="005E6CAE" w:rsidRPr="00056566" w:rsidRDefault="005E6CAE" w:rsidP="005E6CAE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 w:rsidRPr="00056566">
              <w:rPr>
                <w:b/>
                <w:bCs/>
                <w:sz w:val="24"/>
                <w:highlight w:val="yellow"/>
              </w:rPr>
              <w:t>User Datagram Protocol</w:t>
            </w:r>
          </w:p>
        </w:tc>
        <w:tc>
          <w:tcPr>
            <w:tcW w:w="4854" w:type="dxa"/>
          </w:tcPr>
          <w:p w14:paraId="200DD550" w14:textId="77777777" w:rsidR="005E6CAE" w:rsidRDefault="005E6CAE" w:rsidP="005E6CAE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Internet Group Management Protocol</w:t>
            </w:r>
          </w:p>
        </w:tc>
      </w:tr>
    </w:tbl>
    <w:p w14:paraId="6AAF9D49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</w:rPr>
      </w:pPr>
      <w:r>
        <w:rPr>
          <w:sz w:val="24"/>
        </w:rPr>
        <w:t xml:space="preserve">Manakah di bawah ini protokol yang bekerja pada lapisan Aplikasi (Application Layer)... 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92"/>
        <w:gridCol w:w="4854"/>
      </w:tblGrid>
      <w:tr w:rsidR="005E6CAE" w14:paraId="2B631AA5" w14:textId="77777777" w:rsidTr="00BB3027">
        <w:tc>
          <w:tcPr>
            <w:tcW w:w="4892" w:type="dxa"/>
          </w:tcPr>
          <w:p w14:paraId="6E31D71A" w14:textId="77777777" w:rsidR="005E6CAE" w:rsidRDefault="005E6CAE" w:rsidP="005E6CAE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Address Resolution Protocol</w:t>
            </w:r>
          </w:p>
        </w:tc>
        <w:tc>
          <w:tcPr>
            <w:tcW w:w="4854" w:type="dxa"/>
          </w:tcPr>
          <w:p w14:paraId="0915FBA2" w14:textId="77777777" w:rsidR="005E6CAE" w:rsidRDefault="005E6CAE" w:rsidP="005E6CAE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Datagram Protocol</w:t>
            </w:r>
          </w:p>
        </w:tc>
      </w:tr>
      <w:tr w:rsidR="005E6CAE" w14:paraId="21354280" w14:textId="77777777" w:rsidTr="00BB3027">
        <w:tc>
          <w:tcPr>
            <w:tcW w:w="4892" w:type="dxa"/>
          </w:tcPr>
          <w:p w14:paraId="1401E68A" w14:textId="77777777" w:rsidR="005E6CAE" w:rsidRPr="00056566" w:rsidRDefault="005E6CAE" w:rsidP="005E6CAE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</w:rPr>
            </w:pPr>
            <w:r w:rsidRPr="00056566">
              <w:rPr>
                <w:b/>
                <w:bCs/>
                <w:sz w:val="24"/>
                <w:highlight w:val="yellow"/>
              </w:rPr>
              <w:t>Hypertext Transfer Protocol</w:t>
            </w:r>
          </w:p>
        </w:tc>
        <w:tc>
          <w:tcPr>
            <w:tcW w:w="4854" w:type="dxa"/>
          </w:tcPr>
          <w:p w14:paraId="27F5F142" w14:textId="77777777" w:rsidR="005E6CAE" w:rsidRDefault="005E6CAE" w:rsidP="005E6CAE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Transmission Control Protocol</w:t>
            </w:r>
          </w:p>
        </w:tc>
      </w:tr>
    </w:tbl>
    <w:p w14:paraId="1344F3F5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</w:rPr>
      </w:pPr>
      <w:r>
        <w:rPr>
          <w:sz w:val="24"/>
        </w:rPr>
        <w:t xml:space="preserve">Proses pembuatan koneksi pada protokol TCP sebelum komputer dapat saling bertukar data disebut dengan istilah... 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92"/>
        <w:gridCol w:w="4854"/>
      </w:tblGrid>
      <w:tr w:rsidR="005E6CAE" w14:paraId="28D3185F" w14:textId="77777777" w:rsidTr="00BB3027">
        <w:tc>
          <w:tcPr>
            <w:tcW w:w="4892" w:type="dxa"/>
          </w:tcPr>
          <w:p w14:paraId="574FAE1B" w14:textId="77777777" w:rsidR="005E6CAE" w:rsidRDefault="005E6CAE" w:rsidP="005E6CAE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Three-Way Calling</w:t>
            </w:r>
          </w:p>
        </w:tc>
        <w:tc>
          <w:tcPr>
            <w:tcW w:w="4854" w:type="dxa"/>
          </w:tcPr>
          <w:p w14:paraId="26D7332D" w14:textId="77777777" w:rsidR="005E6CAE" w:rsidRDefault="005E6CAE" w:rsidP="005E6CAE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Three-Way Communication</w:t>
            </w:r>
          </w:p>
        </w:tc>
      </w:tr>
      <w:tr w:rsidR="005E6CAE" w14:paraId="5B19D516" w14:textId="77777777" w:rsidTr="00BB3027">
        <w:tc>
          <w:tcPr>
            <w:tcW w:w="4892" w:type="dxa"/>
          </w:tcPr>
          <w:p w14:paraId="455AB1E1" w14:textId="77777777" w:rsidR="005E6CAE" w:rsidRDefault="005E6CAE" w:rsidP="005E6CAE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Three-Way Direction</w:t>
            </w:r>
          </w:p>
        </w:tc>
        <w:tc>
          <w:tcPr>
            <w:tcW w:w="4854" w:type="dxa"/>
          </w:tcPr>
          <w:p w14:paraId="4366D583" w14:textId="77777777" w:rsidR="005E6CAE" w:rsidRPr="00056566" w:rsidRDefault="005E6CAE" w:rsidP="005E6CAE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056566">
              <w:rPr>
                <w:b/>
                <w:bCs/>
                <w:sz w:val="24"/>
                <w:highlight w:val="yellow"/>
              </w:rPr>
              <w:t>Three-Way Handshaking</w:t>
            </w:r>
          </w:p>
        </w:tc>
      </w:tr>
    </w:tbl>
    <w:p w14:paraId="0910864F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</w:rPr>
      </w:pPr>
      <w:r>
        <w:rPr>
          <w:sz w:val="24"/>
        </w:rPr>
        <w:t xml:space="preserve">Satuan terkecil dari Data dalam sistem komputer disebut dengan istilah... 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92"/>
        <w:gridCol w:w="4854"/>
      </w:tblGrid>
      <w:tr w:rsidR="005E6CAE" w14:paraId="734F1457" w14:textId="77777777" w:rsidTr="00BB3027">
        <w:tc>
          <w:tcPr>
            <w:tcW w:w="4892" w:type="dxa"/>
          </w:tcPr>
          <w:p w14:paraId="59FD4BF4" w14:textId="77777777" w:rsidR="005E6CAE" w:rsidRPr="00056566" w:rsidRDefault="005E6CAE" w:rsidP="005E6CAE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056566">
              <w:rPr>
                <w:b/>
                <w:bCs/>
                <w:sz w:val="24"/>
                <w:highlight w:val="yellow"/>
              </w:rPr>
              <w:t>Binary Digit (Bit)</w:t>
            </w:r>
          </w:p>
        </w:tc>
        <w:tc>
          <w:tcPr>
            <w:tcW w:w="4854" w:type="dxa"/>
          </w:tcPr>
          <w:p w14:paraId="6557C5E0" w14:textId="77777777" w:rsidR="005E6CAE" w:rsidRDefault="005E6CAE" w:rsidP="005E6CAE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Bandwidth</w:t>
            </w:r>
          </w:p>
        </w:tc>
      </w:tr>
      <w:tr w:rsidR="005E6CAE" w14:paraId="671501F7" w14:textId="77777777" w:rsidTr="00BB3027">
        <w:tc>
          <w:tcPr>
            <w:tcW w:w="4892" w:type="dxa"/>
          </w:tcPr>
          <w:p w14:paraId="3BCC3203" w14:textId="77777777" w:rsidR="005E6CAE" w:rsidRDefault="005E6CAE" w:rsidP="005E6CAE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Byte</w:t>
            </w:r>
          </w:p>
        </w:tc>
        <w:tc>
          <w:tcPr>
            <w:tcW w:w="4854" w:type="dxa"/>
          </w:tcPr>
          <w:p w14:paraId="23A75FDA" w14:textId="77777777" w:rsidR="005E6CAE" w:rsidRDefault="005E6CAE" w:rsidP="005E6CAE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Desimal</w:t>
            </w:r>
          </w:p>
        </w:tc>
      </w:tr>
    </w:tbl>
    <w:p w14:paraId="2BF93D6B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</w:rPr>
      </w:pPr>
      <w:r>
        <w:rPr>
          <w:sz w:val="24"/>
        </w:rPr>
        <w:t xml:space="preserve">Di bawah ini merupakan teknologi yang menggunakan media transmisi kabel (wired), kecuali... 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92"/>
        <w:gridCol w:w="4854"/>
      </w:tblGrid>
      <w:tr w:rsidR="005E6CAE" w14:paraId="03775829" w14:textId="77777777" w:rsidTr="00BB3027">
        <w:tc>
          <w:tcPr>
            <w:tcW w:w="4892" w:type="dxa"/>
          </w:tcPr>
          <w:p w14:paraId="13B5FFCD" w14:textId="77777777" w:rsidR="005E6CAE" w:rsidRDefault="005E6CAE" w:rsidP="005E6CAE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Twisted Pair</w:t>
            </w:r>
          </w:p>
        </w:tc>
        <w:tc>
          <w:tcPr>
            <w:tcW w:w="4854" w:type="dxa"/>
          </w:tcPr>
          <w:p w14:paraId="48230B5A" w14:textId="77777777" w:rsidR="005E6CAE" w:rsidRDefault="005E6CAE" w:rsidP="005E6CAE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Serat Optik</w:t>
            </w:r>
          </w:p>
        </w:tc>
      </w:tr>
      <w:tr w:rsidR="005E6CAE" w14:paraId="01AEE660" w14:textId="77777777" w:rsidTr="00BB3027">
        <w:tc>
          <w:tcPr>
            <w:tcW w:w="4892" w:type="dxa"/>
          </w:tcPr>
          <w:p w14:paraId="147DD5EB" w14:textId="77777777" w:rsidR="005E6CAE" w:rsidRPr="00056566" w:rsidRDefault="005E6CAE" w:rsidP="005E6CAE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056566">
              <w:rPr>
                <w:b/>
                <w:bCs/>
                <w:sz w:val="24"/>
                <w:highlight w:val="yellow"/>
              </w:rPr>
              <w:t>Microwave</w:t>
            </w:r>
          </w:p>
        </w:tc>
        <w:tc>
          <w:tcPr>
            <w:tcW w:w="4854" w:type="dxa"/>
          </w:tcPr>
          <w:p w14:paraId="3A84549D" w14:textId="77777777" w:rsidR="005E6CAE" w:rsidRDefault="005E6CAE" w:rsidP="005E6CAE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Coaxial</w:t>
            </w:r>
          </w:p>
        </w:tc>
      </w:tr>
    </w:tbl>
    <w:p w14:paraId="2DC8B476" w14:textId="77777777" w:rsidR="005E6CAE" w:rsidRDefault="005E6CAE" w:rsidP="005E6CAE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contextualSpacing w:val="0"/>
        <w:jc w:val="both"/>
        <w:rPr>
          <w:sz w:val="24"/>
        </w:rPr>
      </w:pPr>
      <w:r>
        <w:rPr>
          <w:sz w:val="24"/>
        </w:rPr>
        <w:t>Apa urutan warna ke-tiga di kedua sisi pada pengkabelan secara Cross Over…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66"/>
        <w:gridCol w:w="4880"/>
      </w:tblGrid>
      <w:tr w:rsidR="005E6CAE" w14:paraId="7236953F" w14:textId="77777777" w:rsidTr="00BB3027">
        <w:tc>
          <w:tcPr>
            <w:tcW w:w="4866" w:type="dxa"/>
          </w:tcPr>
          <w:p w14:paraId="07BFE691" w14:textId="77777777" w:rsidR="005E6CAE" w:rsidRPr="00056566" w:rsidRDefault="005E6CAE" w:rsidP="005E6CAE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056566">
              <w:rPr>
                <w:b/>
                <w:bCs/>
                <w:sz w:val="24"/>
                <w:highlight w:val="yellow"/>
              </w:rPr>
              <w:t>Putih Orange – Putih Hijau</w:t>
            </w:r>
          </w:p>
        </w:tc>
        <w:tc>
          <w:tcPr>
            <w:tcW w:w="4880" w:type="dxa"/>
          </w:tcPr>
          <w:p w14:paraId="67FD0F08" w14:textId="77777777" w:rsidR="005E6CAE" w:rsidRDefault="005E6CAE" w:rsidP="005E6CAE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Putih Hijau – Putih Biru</w:t>
            </w:r>
          </w:p>
        </w:tc>
      </w:tr>
      <w:tr w:rsidR="005E6CAE" w14:paraId="1608BC66" w14:textId="77777777" w:rsidTr="00BB3027">
        <w:tc>
          <w:tcPr>
            <w:tcW w:w="4866" w:type="dxa"/>
          </w:tcPr>
          <w:p w14:paraId="33088EF1" w14:textId="77777777" w:rsidR="005E6CAE" w:rsidRDefault="005E6CAE" w:rsidP="005E6CAE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Putih Biru – Putih Hijau</w:t>
            </w:r>
          </w:p>
        </w:tc>
        <w:tc>
          <w:tcPr>
            <w:tcW w:w="4880" w:type="dxa"/>
          </w:tcPr>
          <w:p w14:paraId="6A609388" w14:textId="77777777" w:rsidR="005E6CAE" w:rsidRDefault="005E6CAE" w:rsidP="005E6CAE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Putih Coklat – Putih Biru</w:t>
            </w:r>
          </w:p>
        </w:tc>
      </w:tr>
    </w:tbl>
    <w:p w14:paraId="68304F6C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</w:rPr>
      </w:pPr>
      <w:r>
        <w:rPr>
          <w:sz w:val="24"/>
        </w:rPr>
        <w:lastRenderedPageBreak/>
        <w:t xml:space="preserve">Manakah di bawah ini yang </w:t>
      </w:r>
      <w:r>
        <w:rPr>
          <w:b/>
          <w:sz w:val="24"/>
        </w:rPr>
        <w:t>bukan</w:t>
      </w:r>
      <w:r>
        <w:rPr>
          <w:sz w:val="24"/>
        </w:rPr>
        <w:t xml:space="preserve"> merupakan jenis instalasi atau pemasangan kabel fiber optik... 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92"/>
        <w:gridCol w:w="4854"/>
      </w:tblGrid>
      <w:tr w:rsidR="005E6CAE" w14:paraId="6F4DB8E9" w14:textId="77777777" w:rsidTr="00BB3027">
        <w:tc>
          <w:tcPr>
            <w:tcW w:w="4892" w:type="dxa"/>
          </w:tcPr>
          <w:p w14:paraId="2063CF2F" w14:textId="77777777" w:rsidR="005E6CAE" w:rsidRDefault="005E6CAE" w:rsidP="005E6CAE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Fiber to the home</w:t>
            </w:r>
          </w:p>
        </w:tc>
        <w:tc>
          <w:tcPr>
            <w:tcW w:w="4854" w:type="dxa"/>
          </w:tcPr>
          <w:p w14:paraId="300FF599" w14:textId="77777777" w:rsidR="005E6CAE" w:rsidRDefault="005E6CAE" w:rsidP="005E6CAE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Fiber to the curb</w:t>
            </w:r>
          </w:p>
        </w:tc>
      </w:tr>
      <w:tr w:rsidR="005E6CAE" w14:paraId="5D988B9B" w14:textId="77777777" w:rsidTr="00BB3027">
        <w:tc>
          <w:tcPr>
            <w:tcW w:w="4892" w:type="dxa"/>
          </w:tcPr>
          <w:p w14:paraId="13BBA3AE" w14:textId="77777777" w:rsidR="005E6CAE" w:rsidRPr="00F44E2A" w:rsidRDefault="005E6CAE" w:rsidP="005E6CAE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F44E2A">
              <w:rPr>
                <w:b/>
                <w:bCs/>
                <w:sz w:val="24"/>
                <w:highlight w:val="yellow"/>
              </w:rPr>
              <w:t>Fiber to the host</w:t>
            </w:r>
          </w:p>
        </w:tc>
        <w:tc>
          <w:tcPr>
            <w:tcW w:w="4854" w:type="dxa"/>
          </w:tcPr>
          <w:p w14:paraId="20830661" w14:textId="77777777" w:rsidR="005E6CAE" w:rsidRDefault="005E6CAE" w:rsidP="005E6CAE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Fiber to the building</w:t>
            </w:r>
          </w:p>
        </w:tc>
      </w:tr>
    </w:tbl>
    <w:p w14:paraId="4030A761" w14:textId="77777777" w:rsidR="005E6CAE" w:rsidRDefault="005E6CAE" w:rsidP="005E6CAE">
      <w:pPr>
        <w:pStyle w:val="ListParagraph"/>
        <w:spacing w:line="360" w:lineRule="auto"/>
        <w:jc w:val="both"/>
        <w:rPr>
          <w:sz w:val="24"/>
        </w:rPr>
      </w:pPr>
    </w:p>
    <w:p w14:paraId="2592078F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</w:rPr>
      </w:pPr>
      <w:r>
        <w:rPr>
          <w:sz w:val="24"/>
        </w:rPr>
        <w:t>Jenis kabel Crossover dapat digunakan untuk menghubungkan perangkat sebagai berikut...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92"/>
        <w:gridCol w:w="4854"/>
      </w:tblGrid>
      <w:tr w:rsidR="005E6CAE" w14:paraId="1893E081" w14:textId="77777777" w:rsidTr="00BB3027">
        <w:tc>
          <w:tcPr>
            <w:tcW w:w="4892" w:type="dxa"/>
          </w:tcPr>
          <w:p w14:paraId="6E38D230" w14:textId="77777777" w:rsidR="005E6CAE" w:rsidRDefault="005E6CAE" w:rsidP="005E6CAE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Komputer – Switch</w:t>
            </w:r>
          </w:p>
        </w:tc>
        <w:tc>
          <w:tcPr>
            <w:tcW w:w="4854" w:type="dxa"/>
          </w:tcPr>
          <w:p w14:paraId="14E46218" w14:textId="77777777" w:rsidR="005E6CAE" w:rsidRPr="00F44E2A" w:rsidRDefault="005E6CAE" w:rsidP="005E6CAE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F44E2A">
              <w:rPr>
                <w:b/>
                <w:bCs/>
                <w:sz w:val="24"/>
                <w:highlight w:val="yellow"/>
              </w:rPr>
              <w:t>Komputer – Komputer</w:t>
            </w:r>
          </w:p>
        </w:tc>
      </w:tr>
      <w:tr w:rsidR="005E6CAE" w14:paraId="7575FB3D" w14:textId="77777777" w:rsidTr="00BB3027">
        <w:tc>
          <w:tcPr>
            <w:tcW w:w="4892" w:type="dxa"/>
          </w:tcPr>
          <w:p w14:paraId="7C1867A9" w14:textId="77777777" w:rsidR="005E6CAE" w:rsidRDefault="005E6CAE" w:rsidP="005E6CAE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Komputer – Modem</w:t>
            </w:r>
          </w:p>
        </w:tc>
        <w:tc>
          <w:tcPr>
            <w:tcW w:w="4854" w:type="dxa"/>
          </w:tcPr>
          <w:p w14:paraId="4F4DC471" w14:textId="77777777" w:rsidR="005E6CAE" w:rsidRDefault="005E6CAE" w:rsidP="005E6CAE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Tidak ada jawaban yang benar</w:t>
            </w:r>
          </w:p>
        </w:tc>
      </w:tr>
    </w:tbl>
    <w:p w14:paraId="4A344B58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</w:rPr>
      </w:pPr>
      <w:r>
        <w:rPr>
          <w:sz w:val="24"/>
        </w:rPr>
        <w:t>Jenis perangkat jaringan di bawah ini yang memiliki fungsi sebagai penyedia layanan adalah ...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92"/>
        <w:gridCol w:w="4854"/>
      </w:tblGrid>
      <w:tr w:rsidR="005E6CAE" w14:paraId="5B14FEB8" w14:textId="77777777" w:rsidTr="00BB3027">
        <w:tc>
          <w:tcPr>
            <w:tcW w:w="4892" w:type="dxa"/>
          </w:tcPr>
          <w:p w14:paraId="533B564B" w14:textId="77777777" w:rsidR="005E6CAE" w:rsidRDefault="005E6CAE" w:rsidP="005E6CAE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Firewall</w:t>
            </w:r>
          </w:p>
        </w:tc>
        <w:tc>
          <w:tcPr>
            <w:tcW w:w="4854" w:type="dxa"/>
          </w:tcPr>
          <w:p w14:paraId="266A6798" w14:textId="77777777" w:rsidR="005E6CAE" w:rsidRDefault="005E6CAE" w:rsidP="005E6CAE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Switch</w:t>
            </w:r>
          </w:p>
        </w:tc>
      </w:tr>
      <w:tr w:rsidR="005E6CAE" w14:paraId="684F6BCC" w14:textId="77777777" w:rsidTr="00BB3027">
        <w:tc>
          <w:tcPr>
            <w:tcW w:w="4892" w:type="dxa"/>
          </w:tcPr>
          <w:p w14:paraId="4F7CC424" w14:textId="77777777" w:rsidR="005E6CAE" w:rsidRDefault="005E6CAE" w:rsidP="005E6CAE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Router</w:t>
            </w:r>
          </w:p>
        </w:tc>
        <w:tc>
          <w:tcPr>
            <w:tcW w:w="4854" w:type="dxa"/>
          </w:tcPr>
          <w:p w14:paraId="007D771E" w14:textId="77777777" w:rsidR="005E6CAE" w:rsidRPr="00F44E2A" w:rsidRDefault="005E6CAE" w:rsidP="005E6CAE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F44E2A">
              <w:rPr>
                <w:b/>
                <w:bCs/>
                <w:sz w:val="24"/>
                <w:highlight w:val="yellow"/>
              </w:rPr>
              <w:t>Server</w:t>
            </w:r>
          </w:p>
        </w:tc>
      </w:tr>
    </w:tbl>
    <w:p w14:paraId="49E77043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</w:rPr>
      </w:pPr>
      <w:r>
        <w:rPr>
          <w:sz w:val="24"/>
        </w:rPr>
        <w:t xml:space="preserve">Berapa nilai desimal dari bilangan biner 11001101... 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92"/>
        <w:gridCol w:w="4854"/>
      </w:tblGrid>
      <w:tr w:rsidR="005E6CAE" w14:paraId="7711D898" w14:textId="77777777" w:rsidTr="00BB3027">
        <w:tc>
          <w:tcPr>
            <w:tcW w:w="4892" w:type="dxa"/>
          </w:tcPr>
          <w:p w14:paraId="4ECAA902" w14:textId="77777777" w:rsidR="005E6CAE" w:rsidRPr="00F44E2A" w:rsidRDefault="005E6CAE" w:rsidP="005E6CAE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F44E2A">
              <w:rPr>
                <w:b/>
                <w:bCs/>
                <w:sz w:val="24"/>
                <w:highlight w:val="yellow"/>
              </w:rPr>
              <w:t>205</w:t>
            </w:r>
          </w:p>
        </w:tc>
        <w:tc>
          <w:tcPr>
            <w:tcW w:w="4854" w:type="dxa"/>
          </w:tcPr>
          <w:p w14:paraId="4FC2966E" w14:textId="77777777" w:rsidR="005E6CAE" w:rsidRDefault="005E6CAE" w:rsidP="005E6CAE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250</w:t>
            </w:r>
          </w:p>
        </w:tc>
      </w:tr>
      <w:tr w:rsidR="005E6CAE" w14:paraId="180F5354" w14:textId="77777777" w:rsidTr="00BB3027">
        <w:tc>
          <w:tcPr>
            <w:tcW w:w="4892" w:type="dxa"/>
          </w:tcPr>
          <w:p w14:paraId="02AF28DF" w14:textId="77777777" w:rsidR="005E6CAE" w:rsidRDefault="005E6CAE" w:rsidP="005E6CAE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225</w:t>
            </w:r>
          </w:p>
        </w:tc>
        <w:tc>
          <w:tcPr>
            <w:tcW w:w="4854" w:type="dxa"/>
          </w:tcPr>
          <w:p w14:paraId="14BFAAFC" w14:textId="77777777" w:rsidR="005E6CAE" w:rsidRDefault="005E6CAE" w:rsidP="005E6CAE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252</w:t>
            </w:r>
          </w:p>
        </w:tc>
      </w:tr>
    </w:tbl>
    <w:p w14:paraId="1EFC7677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</w:rPr>
      </w:pPr>
      <w:r>
        <w:rPr>
          <w:sz w:val="24"/>
        </w:rPr>
        <w:t xml:space="preserve">Berapa nilai biner dari bilangan desimal 254... 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92"/>
        <w:gridCol w:w="4854"/>
      </w:tblGrid>
      <w:tr w:rsidR="005E6CAE" w14:paraId="237EBF5D" w14:textId="77777777" w:rsidTr="00BB3027">
        <w:tc>
          <w:tcPr>
            <w:tcW w:w="4892" w:type="dxa"/>
          </w:tcPr>
          <w:p w14:paraId="56596881" w14:textId="77777777" w:rsidR="005E6CAE" w:rsidRDefault="005E6CAE" w:rsidP="005E6CAE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11111101</w:t>
            </w:r>
          </w:p>
        </w:tc>
        <w:tc>
          <w:tcPr>
            <w:tcW w:w="4854" w:type="dxa"/>
          </w:tcPr>
          <w:p w14:paraId="3F0AFC53" w14:textId="77777777" w:rsidR="005E6CAE" w:rsidRDefault="005E6CAE" w:rsidP="005E6CAE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11111010</w:t>
            </w:r>
          </w:p>
        </w:tc>
      </w:tr>
      <w:tr w:rsidR="005E6CAE" w14:paraId="03293C54" w14:textId="77777777" w:rsidTr="00BB3027">
        <w:tc>
          <w:tcPr>
            <w:tcW w:w="4892" w:type="dxa"/>
          </w:tcPr>
          <w:p w14:paraId="50802A00" w14:textId="77777777" w:rsidR="005E6CAE" w:rsidRDefault="005E6CAE" w:rsidP="005E6CAE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11111001</w:t>
            </w:r>
          </w:p>
        </w:tc>
        <w:tc>
          <w:tcPr>
            <w:tcW w:w="4854" w:type="dxa"/>
          </w:tcPr>
          <w:p w14:paraId="5FD82C52" w14:textId="77777777" w:rsidR="005E6CAE" w:rsidRPr="00F44E2A" w:rsidRDefault="005E6CAE" w:rsidP="005E6CAE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F44E2A">
              <w:rPr>
                <w:b/>
                <w:bCs/>
                <w:sz w:val="24"/>
                <w:highlight w:val="yellow"/>
              </w:rPr>
              <w:t>11111110</w:t>
            </w:r>
          </w:p>
        </w:tc>
      </w:tr>
    </w:tbl>
    <w:p w14:paraId="5FFC23A0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</w:rPr>
      </w:pPr>
      <w:r>
        <w:rPr>
          <w:sz w:val="24"/>
        </w:rPr>
        <w:t xml:space="preserve">Berapa nilai desimal dari bilangan heksadesimal 1F0A... 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92"/>
        <w:gridCol w:w="4854"/>
      </w:tblGrid>
      <w:tr w:rsidR="005E6CAE" w14:paraId="0B5596C4" w14:textId="77777777" w:rsidTr="00BB3027">
        <w:tc>
          <w:tcPr>
            <w:tcW w:w="4892" w:type="dxa"/>
          </w:tcPr>
          <w:p w14:paraId="66EFAB69" w14:textId="77777777" w:rsidR="005E6CAE" w:rsidRDefault="005E6CAE" w:rsidP="005E6CAE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7946</w:t>
            </w:r>
          </w:p>
        </w:tc>
        <w:tc>
          <w:tcPr>
            <w:tcW w:w="4854" w:type="dxa"/>
          </w:tcPr>
          <w:p w14:paraId="138FB669" w14:textId="77777777" w:rsidR="005E6CAE" w:rsidRPr="00F44E2A" w:rsidRDefault="005E6CAE" w:rsidP="005E6CAE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F44E2A">
              <w:rPr>
                <w:b/>
                <w:bCs/>
                <w:sz w:val="24"/>
                <w:highlight w:val="yellow"/>
              </w:rPr>
              <w:t>4769</w:t>
            </w:r>
          </w:p>
        </w:tc>
      </w:tr>
      <w:tr w:rsidR="005E6CAE" w14:paraId="25E87085" w14:textId="77777777" w:rsidTr="00BB3027">
        <w:tc>
          <w:tcPr>
            <w:tcW w:w="4892" w:type="dxa"/>
          </w:tcPr>
          <w:p w14:paraId="6D858EA7" w14:textId="77777777" w:rsidR="005E6CAE" w:rsidRDefault="005E6CAE" w:rsidP="005E6CAE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9764</w:t>
            </w:r>
          </w:p>
        </w:tc>
        <w:tc>
          <w:tcPr>
            <w:tcW w:w="4854" w:type="dxa"/>
          </w:tcPr>
          <w:p w14:paraId="37BE9860" w14:textId="77777777" w:rsidR="005E6CAE" w:rsidRDefault="005E6CAE" w:rsidP="005E6CAE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6479</w:t>
            </w:r>
          </w:p>
        </w:tc>
      </w:tr>
    </w:tbl>
    <w:p w14:paraId="61316965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</w:rPr>
      </w:pPr>
      <w:r>
        <w:rPr>
          <w:sz w:val="24"/>
        </w:rPr>
        <w:t xml:space="preserve">Berapa nilai heksadesimal dari bilangan desimal 1200... 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92"/>
        <w:gridCol w:w="4854"/>
      </w:tblGrid>
      <w:tr w:rsidR="005E6CAE" w14:paraId="41421C70" w14:textId="77777777" w:rsidTr="00BB3027">
        <w:tc>
          <w:tcPr>
            <w:tcW w:w="4892" w:type="dxa"/>
          </w:tcPr>
          <w:p w14:paraId="3FA521AE" w14:textId="77777777" w:rsidR="005E6CAE" w:rsidRDefault="005E6CAE" w:rsidP="005E6CA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4B1</w:t>
            </w:r>
          </w:p>
        </w:tc>
        <w:tc>
          <w:tcPr>
            <w:tcW w:w="4854" w:type="dxa"/>
          </w:tcPr>
          <w:p w14:paraId="3D09EFD2" w14:textId="77777777" w:rsidR="005E6CAE" w:rsidRDefault="005E6CAE" w:rsidP="005E6CA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4B5</w:t>
            </w:r>
          </w:p>
        </w:tc>
      </w:tr>
      <w:tr w:rsidR="005E6CAE" w14:paraId="711865B9" w14:textId="77777777" w:rsidTr="00BB3027">
        <w:tc>
          <w:tcPr>
            <w:tcW w:w="4892" w:type="dxa"/>
          </w:tcPr>
          <w:p w14:paraId="2049C3AA" w14:textId="77777777" w:rsidR="005E6CAE" w:rsidRPr="00F44E2A" w:rsidRDefault="005E6CAE" w:rsidP="005E6CA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F44E2A">
              <w:rPr>
                <w:b/>
                <w:bCs/>
                <w:sz w:val="24"/>
                <w:highlight w:val="yellow"/>
              </w:rPr>
              <w:t>4B0</w:t>
            </w:r>
          </w:p>
        </w:tc>
        <w:tc>
          <w:tcPr>
            <w:tcW w:w="4854" w:type="dxa"/>
          </w:tcPr>
          <w:p w14:paraId="48E41578" w14:textId="77777777" w:rsidR="005E6CAE" w:rsidRDefault="005E6CAE" w:rsidP="005E6CA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4BA</w:t>
            </w:r>
          </w:p>
        </w:tc>
      </w:tr>
    </w:tbl>
    <w:p w14:paraId="50034ED6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</w:rPr>
      </w:pPr>
      <w:r>
        <w:rPr>
          <w:sz w:val="24"/>
        </w:rPr>
        <w:t xml:space="preserve">Untuk mengetahui alamat IP dan alamat MAC pada NIC komputer yang kita pasang, digunakan perintah... 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92"/>
        <w:gridCol w:w="4854"/>
      </w:tblGrid>
      <w:tr w:rsidR="005E6CAE" w14:paraId="627E76EC" w14:textId="77777777" w:rsidTr="00BB3027">
        <w:tc>
          <w:tcPr>
            <w:tcW w:w="4892" w:type="dxa"/>
          </w:tcPr>
          <w:p w14:paraId="29F43F7C" w14:textId="77777777" w:rsidR="005E6CAE" w:rsidRDefault="005E6CAE" w:rsidP="005E6CAE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ipconfig</w:t>
            </w:r>
          </w:p>
        </w:tc>
        <w:tc>
          <w:tcPr>
            <w:tcW w:w="4854" w:type="dxa"/>
          </w:tcPr>
          <w:p w14:paraId="1A34466D" w14:textId="77777777" w:rsidR="005E6CAE" w:rsidRPr="00F44E2A" w:rsidRDefault="005E6CAE" w:rsidP="005E6CAE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F44E2A">
              <w:rPr>
                <w:b/>
                <w:bCs/>
                <w:sz w:val="24"/>
                <w:highlight w:val="yellow"/>
              </w:rPr>
              <w:t>ipconfig /all</w:t>
            </w:r>
          </w:p>
        </w:tc>
      </w:tr>
      <w:tr w:rsidR="005E6CAE" w14:paraId="11BCC692" w14:textId="77777777" w:rsidTr="00BB3027">
        <w:tc>
          <w:tcPr>
            <w:tcW w:w="4892" w:type="dxa"/>
          </w:tcPr>
          <w:p w14:paraId="28A525D6" w14:textId="77777777" w:rsidR="005E6CAE" w:rsidRDefault="005E6CAE" w:rsidP="005E6CAE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ipconfig /renew</w:t>
            </w:r>
          </w:p>
        </w:tc>
        <w:tc>
          <w:tcPr>
            <w:tcW w:w="4854" w:type="dxa"/>
          </w:tcPr>
          <w:p w14:paraId="62A93E02" w14:textId="77777777" w:rsidR="005E6CAE" w:rsidRDefault="005E6CAE" w:rsidP="005E6CAE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Ipconfig /display</w:t>
            </w:r>
          </w:p>
        </w:tc>
      </w:tr>
    </w:tbl>
    <w:p w14:paraId="121A7B7A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</w:rPr>
      </w:pPr>
      <w:r>
        <w:rPr>
          <w:sz w:val="24"/>
        </w:rPr>
        <w:t xml:space="preserve">Alamat IP yang dialokasikan untuk mengakses host dirinya sendiri adalah alamat... 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92"/>
        <w:gridCol w:w="4854"/>
      </w:tblGrid>
      <w:tr w:rsidR="005E6CAE" w14:paraId="736F751E" w14:textId="77777777" w:rsidTr="00BB3027">
        <w:tc>
          <w:tcPr>
            <w:tcW w:w="4892" w:type="dxa"/>
          </w:tcPr>
          <w:p w14:paraId="1CFF9FC9" w14:textId="77777777" w:rsidR="005E6CAE" w:rsidRDefault="005E6CAE" w:rsidP="005E6CAE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Broadcast</w:t>
            </w:r>
          </w:p>
        </w:tc>
        <w:tc>
          <w:tcPr>
            <w:tcW w:w="4854" w:type="dxa"/>
          </w:tcPr>
          <w:p w14:paraId="15A198CC" w14:textId="77777777" w:rsidR="005E6CAE" w:rsidRDefault="005E6CAE" w:rsidP="005E6CAE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Multicast</w:t>
            </w:r>
          </w:p>
        </w:tc>
      </w:tr>
      <w:tr w:rsidR="005E6CAE" w14:paraId="476D587D" w14:textId="77777777" w:rsidTr="00BB3027">
        <w:tc>
          <w:tcPr>
            <w:tcW w:w="4892" w:type="dxa"/>
          </w:tcPr>
          <w:p w14:paraId="15ECE3C8" w14:textId="77777777" w:rsidR="005E6CAE" w:rsidRPr="00F44E2A" w:rsidRDefault="005E6CAE" w:rsidP="005E6CAE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F44E2A">
              <w:rPr>
                <w:b/>
                <w:bCs/>
                <w:sz w:val="24"/>
                <w:highlight w:val="yellow"/>
              </w:rPr>
              <w:lastRenderedPageBreak/>
              <w:t>Loopback</w:t>
            </w:r>
          </w:p>
        </w:tc>
        <w:tc>
          <w:tcPr>
            <w:tcW w:w="4854" w:type="dxa"/>
          </w:tcPr>
          <w:p w14:paraId="3BEB2814" w14:textId="77777777" w:rsidR="005E6CAE" w:rsidRDefault="005E6CAE" w:rsidP="005E6CAE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Unicast</w:t>
            </w:r>
          </w:p>
        </w:tc>
      </w:tr>
    </w:tbl>
    <w:p w14:paraId="48E8895A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</w:rPr>
      </w:pPr>
      <w:r>
        <w:rPr>
          <w:sz w:val="24"/>
        </w:rPr>
        <w:t xml:space="preserve">Jenis alamat IP yang tidak dapat diakses dari luar dan memiliki keamanan yang baik disebut dengan... 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92"/>
        <w:gridCol w:w="4854"/>
      </w:tblGrid>
      <w:tr w:rsidR="005E6CAE" w14:paraId="3151B34F" w14:textId="77777777" w:rsidTr="00BB3027">
        <w:tc>
          <w:tcPr>
            <w:tcW w:w="4892" w:type="dxa"/>
          </w:tcPr>
          <w:p w14:paraId="1BEA28A6" w14:textId="77777777" w:rsidR="005E6CAE" w:rsidRDefault="005E6CAE" w:rsidP="005E6CAE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IP Host</w:t>
            </w:r>
          </w:p>
        </w:tc>
        <w:tc>
          <w:tcPr>
            <w:tcW w:w="4854" w:type="dxa"/>
          </w:tcPr>
          <w:p w14:paraId="012631D0" w14:textId="77777777" w:rsidR="005E6CAE" w:rsidRPr="00F44E2A" w:rsidRDefault="005E6CAE" w:rsidP="005E6CAE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F44E2A">
              <w:rPr>
                <w:b/>
                <w:bCs/>
                <w:sz w:val="24"/>
                <w:highlight w:val="yellow"/>
              </w:rPr>
              <w:t>IP Private</w:t>
            </w:r>
          </w:p>
        </w:tc>
      </w:tr>
      <w:tr w:rsidR="005E6CAE" w14:paraId="210F079D" w14:textId="77777777" w:rsidTr="00BB3027">
        <w:tc>
          <w:tcPr>
            <w:tcW w:w="4892" w:type="dxa"/>
          </w:tcPr>
          <w:p w14:paraId="2658A0C3" w14:textId="77777777" w:rsidR="005E6CAE" w:rsidRDefault="005E6CAE" w:rsidP="005E6CAE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IP Public</w:t>
            </w:r>
          </w:p>
        </w:tc>
        <w:tc>
          <w:tcPr>
            <w:tcW w:w="4854" w:type="dxa"/>
          </w:tcPr>
          <w:p w14:paraId="311C2D9F" w14:textId="77777777" w:rsidR="005E6CAE" w:rsidRDefault="005E6CAE" w:rsidP="005E6CAE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IP Sec</w:t>
            </w:r>
          </w:p>
        </w:tc>
      </w:tr>
    </w:tbl>
    <w:p w14:paraId="58A3E1DF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</w:rPr>
      </w:pPr>
      <w:r>
        <w:rPr>
          <w:sz w:val="24"/>
        </w:rPr>
        <w:t>Suate metode untuk menghubungkan lebih dari satu komputer ke jaringan internet dengan menggunakan satu alamat IP Publik disebut dengan istilah...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92"/>
        <w:gridCol w:w="4854"/>
      </w:tblGrid>
      <w:tr w:rsidR="005E6CAE" w14:paraId="12FD73D8" w14:textId="77777777" w:rsidTr="00BB3027">
        <w:tc>
          <w:tcPr>
            <w:tcW w:w="4892" w:type="dxa"/>
          </w:tcPr>
          <w:p w14:paraId="221D0350" w14:textId="77777777" w:rsidR="005E6CAE" w:rsidRDefault="005E6CAE" w:rsidP="005E6CAE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Network Address Transversal</w:t>
            </w:r>
          </w:p>
        </w:tc>
        <w:tc>
          <w:tcPr>
            <w:tcW w:w="4854" w:type="dxa"/>
          </w:tcPr>
          <w:p w14:paraId="4E14E762" w14:textId="77777777" w:rsidR="005E6CAE" w:rsidRDefault="005E6CAE" w:rsidP="005E6CAE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Network Address Transparant</w:t>
            </w:r>
          </w:p>
        </w:tc>
      </w:tr>
      <w:tr w:rsidR="005E6CAE" w14:paraId="62D9482F" w14:textId="77777777" w:rsidTr="00BB3027">
        <w:tc>
          <w:tcPr>
            <w:tcW w:w="4892" w:type="dxa"/>
          </w:tcPr>
          <w:p w14:paraId="2051E5C2" w14:textId="77777777" w:rsidR="005E6CAE" w:rsidRDefault="005E6CAE" w:rsidP="005E6CAE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Network Address Transportation</w:t>
            </w:r>
          </w:p>
        </w:tc>
        <w:tc>
          <w:tcPr>
            <w:tcW w:w="4854" w:type="dxa"/>
          </w:tcPr>
          <w:p w14:paraId="00E8177A" w14:textId="77777777" w:rsidR="005E6CAE" w:rsidRPr="00F44E2A" w:rsidRDefault="005E6CAE" w:rsidP="005E6CAE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 w:rsidRPr="00F44E2A">
              <w:rPr>
                <w:b/>
                <w:bCs/>
                <w:sz w:val="24"/>
                <w:highlight w:val="yellow"/>
              </w:rPr>
              <w:t>Network Address Translation</w:t>
            </w:r>
          </w:p>
        </w:tc>
      </w:tr>
    </w:tbl>
    <w:p w14:paraId="44B31B00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</w:rPr>
      </w:pPr>
      <w:r>
        <w:rPr>
          <w:sz w:val="24"/>
        </w:rPr>
        <w:t xml:space="preserve">Manakah segmen jaringan di bawah yang paling efisien menggunakan teknik subnetting untuk menghubungkan 120 unit komputer dalam satu jaringan... 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4892"/>
        <w:gridCol w:w="4854"/>
      </w:tblGrid>
      <w:tr w:rsidR="005E6CAE" w14:paraId="00C17B91" w14:textId="77777777" w:rsidTr="00BB3027">
        <w:tc>
          <w:tcPr>
            <w:tcW w:w="4892" w:type="dxa"/>
          </w:tcPr>
          <w:p w14:paraId="261FB1D5" w14:textId="77777777" w:rsidR="005E6CAE" w:rsidRDefault="005E6CAE" w:rsidP="005E6CAE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192.168.100.0/24</w:t>
            </w:r>
          </w:p>
        </w:tc>
        <w:tc>
          <w:tcPr>
            <w:tcW w:w="4854" w:type="dxa"/>
          </w:tcPr>
          <w:p w14:paraId="28F60243" w14:textId="77777777" w:rsidR="005E6CAE" w:rsidRDefault="005E6CAE" w:rsidP="005E6CAE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192.168.100.0/26</w:t>
            </w:r>
          </w:p>
        </w:tc>
      </w:tr>
      <w:tr w:rsidR="005E6CAE" w14:paraId="31BA9053" w14:textId="77777777" w:rsidTr="00BB3027">
        <w:tc>
          <w:tcPr>
            <w:tcW w:w="4892" w:type="dxa"/>
          </w:tcPr>
          <w:p w14:paraId="19AE1822" w14:textId="77777777" w:rsidR="005E6CAE" w:rsidRPr="00F44E2A" w:rsidRDefault="005E6CAE" w:rsidP="005E6CAE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F44E2A">
              <w:rPr>
                <w:b/>
                <w:bCs/>
                <w:sz w:val="24"/>
                <w:highlight w:val="yellow"/>
              </w:rPr>
              <w:t>10.10.10.0/25</w:t>
            </w:r>
          </w:p>
        </w:tc>
        <w:tc>
          <w:tcPr>
            <w:tcW w:w="4854" w:type="dxa"/>
          </w:tcPr>
          <w:p w14:paraId="46E09B81" w14:textId="77777777" w:rsidR="005E6CAE" w:rsidRDefault="005E6CAE" w:rsidP="005E6CAE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172.16.17.0/25</w:t>
            </w:r>
          </w:p>
        </w:tc>
      </w:tr>
    </w:tbl>
    <w:p w14:paraId="5D3F83E3" w14:textId="77777777" w:rsidR="005E6CAE" w:rsidRDefault="005E6CAE" w:rsidP="005E6CA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</w:rPr>
      </w:pPr>
      <w:r>
        <w:rPr>
          <w:sz w:val="24"/>
        </w:rPr>
        <w:t>Jika satu komputer dalam suatu segmen jaringan memiiliki alamat 192.168.100.2/24. Berapa jumlah subnetwork yang dimilikinya…</w:t>
      </w:r>
    </w:p>
    <w:tbl>
      <w:tblPr>
        <w:tblW w:w="974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4892"/>
        <w:gridCol w:w="4854"/>
      </w:tblGrid>
      <w:tr w:rsidR="005E6CAE" w14:paraId="602341BE" w14:textId="77777777" w:rsidTr="004A2FAE">
        <w:tc>
          <w:tcPr>
            <w:tcW w:w="4892" w:type="dxa"/>
          </w:tcPr>
          <w:p w14:paraId="68B37D18" w14:textId="77777777" w:rsidR="005E6CAE" w:rsidRDefault="005E6CAE" w:rsidP="005E6CAE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54" w:type="dxa"/>
          </w:tcPr>
          <w:p w14:paraId="48D2F58F" w14:textId="77777777" w:rsidR="005E6CAE" w:rsidRDefault="005E6CAE" w:rsidP="005E6CAE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2</w:t>
            </w:r>
          </w:p>
        </w:tc>
      </w:tr>
      <w:tr w:rsidR="005E6CAE" w14:paraId="4E9CECED" w14:textId="77777777" w:rsidTr="004A2FAE">
        <w:tc>
          <w:tcPr>
            <w:tcW w:w="4892" w:type="dxa"/>
          </w:tcPr>
          <w:p w14:paraId="439E0B36" w14:textId="77777777" w:rsidR="005E6CAE" w:rsidRPr="00F44E2A" w:rsidRDefault="005E6CAE" w:rsidP="005E6CAE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F44E2A">
              <w:rPr>
                <w:b/>
                <w:bCs/>
                <w:sz w:val="24"/>
                <w:highlight w:val="yellow"/>
              </w:rPr>
              <w:t>1</w:t>
            </w:r>
          </w:p>
        </w:tc>
        <w:tc>
          <w:tcPr>
            <w:tcW w:w="4854" w:type="dxa"/>
          </w:tcPr>
          <w:p w14:paraId="2120F3C1" w14:textId="77777777" w:rsidR="005E6CAE" w:rsidRPr="00056C78" w:rsidRDefault="005E6CAE" w:rsidP="005E6CAE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</w:p>
          <w:p w14:paraId="0834047D" w14:textId="77777777" w:rsidR="00056C78" w:rsidRDefault="00056C78" w:rsidP="004A2FAE">
            <w:pPr>
              <w:pStyle w:val="ListParagraph"/>
              <w:spacing w:after="0" w:line="360" w:lineRule="auto"/>
              <w:ind w:left="360"/>
              <w:contextualSpacing w:val="0"/>
              <w:jc w:val="both"/>
              <w:rPr>
                <w:sz w:val="24"/>
                <w:szCs w:val="24"/>
              </w:rPr>
            </w:pPr>
          </w:p>
        </w:tc>
      </w:tr>
    </w:tbl>
    <w:p w14:paraId="753A1ECE" w14:textId="77777777" w:rsidR="004A2FAE" w:rsidRPr="00F44E2A" w:rsidRDefault="004A2FAE" w:rsidP="004A2FAE">
      <w:pPr>
        <w:pStyle w:val="ListParagraph"/>
        <w:numPr>
          <w:ilvl w:val="0"/>
          <w:numId w:val="32"/>
        </w:numPr>
        <w:spacing w:after="0"/>
        <w:jc w:val="both"/>
        <w:rPr>
          <w:noProof/>
          <w:sz w:val="20"/>
          <w:szCs w:val="20"/>
          <w:lang w:val="en-ID"/>
        </w:rPr>
      </w:pPr>
      <w:r w:rsidRPr="00F44E2A">
        <w:rPr>
          <w:noProof/>
          <w:sz w:val="20"/>
          <w:szCs w:val="20"/>
        </w:rPr>
        <w:t>Apa yang anda ketahui tentang OSI Seven Layer ?</w:t>
      </w:r>
    </w:p>
    <w:p w14:paraId="217BB719" w14:textId="77777777" w:rsidR="00F44E2A" w:rsidRDefault="00F44E2A" w:rsidP="00F44E2A">
      <w:pPr>
        <w:pStyle w:val="ListParagraph"/>
        <w:spacing w:after="0"/>
        <w:ind w:left="786"/>
        <w:jc w:val="both"/>
        <w:rPr>
          <w:noProof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t>Jawab:</w:t>
      </w:r>
      <w:r>
        <w:rPr>
          <w:noProof/>
          <w:sz w:val="20"/>
          <w:szCs w:val="20"/>
          <w:lang w:val="en-US"/>
        </w:rPr>
        <w:t xml:space="preserve"> OSI Seven Layer adalah suatu konsep yang memungkinkan pertukaran informasi antara berbagai jenis sistem komunikasi komputer.</w:t>
      </w:r>
    </w:p>
    <w:p w14:paraId="625243E0" w14:textId="50CE9D77" w:rsidR="00F44E2A" w:rsidRPr="00F44E2A" w:rsidRDefault="00F44E2A" w:rsidP="00F44E2A">
      <w:pPr>
        <w:pStyle w:val="ListParagraph"/>
        <w:spacing w:after="0"/>
        <w:ind w:left="786"/>
        <w:jc w:val="both"/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 </w:t>
      </w:r>
    </w:p>
    <w:p w14:paraId="51BCB574" w14:textId="77777777" w:rsidR="004A2FAE" w:rsidRPr="00F44E2A" w:rsidRDefault="004A2FAE" w:rsidP="004A2FAE">
      <w:pPr>
        <w:pStyle w:val="ListParagraph"/>
        <w:numPr>
          <w:ilvl w:val="0"/>
          <w:numId w:val="32"/>
        </w:numPr>
        <w:spacing w:after="0"/>
        <w:jc w:val="both"/>
        <w:rPr>
          <w:noProof/>
          <w:sz w:val="20"/>
          <w:szCs w:val="20"/>
          <w:lang w:val="en-ID"/>
        </w:rPr>
      </w:pPr>
      <w:r w:rsidRPr="00F44E2A">
        <w:rPr>
          <w:noProof/>
          <w:sz w:val="20"/>
          <w:szCs w:val="20"/>
        </w:rPr>
        <w:t>Ada Berapa Macam Topology Jaringan dan Jelaskan Masing masing nya ?</w:t>
      </w:r>
    </w:p>
    <w:p w14:paraId="0CB7FC6E" w14:textId="22EE8349" w:rsidR="00F44E2A" w:rsidRDefault="00F44E2A" w:rsidP="00F44E2A">
      <w:pPr>
        <w:pStyle w:val="ListParagraph"/>
        <w:spacing w:after="0"/>
        <w:ind w:left="786"/>
        <w:jc w:val="both"/>
        <w:rPr>
          <w:b/>
          <w:bCs/>
          <w:noProof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t xml:space="preserve">Jawab: </w:t>
      </w:r>
    </w:p>
    <w:p w14:paraId="3AC842D4" w14:textId="5782B3C1" w:rsidR="00F44E2A" w:rsidRPr="00F44E2A" w:rsidRDefault="00F44E2A" w:rsidP="00F44E2A">
      <w:pPr>
        <w:pStyle w:val="ListParagraph"/>
        <w:numPr>
          <w:ilvl w:val="0"/>
          <w:numId w:val="33"/>
        </w:numPr>
        <w:spacing w:after="0"/>
        <w:jc w:val="both"/>
        <w:rPr>
          <w:b/>
          <w:bCs/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Topologi Ring,</w:t>
      </w:r>
      <w:r w:rsidR="00197036">
        <w:rPr>
          <w:noProof/>
          <w:sz w:val="20"/>
          <w:szCs w:val="20"/>
          <w:lang w:val="en-US"/>
        </w:rPr>
        <w:t xml:space="preserve"> </w:t>
      </w:r>
      <w:r>
        <w:rPr>
          <w:noProof/>
          <w:sz w:val="20"/>
          <w:szCs w:val="20"/>
          <w:lang w:val="en-US"/>
        </w:rPr>
        <w:t>untuk menghubungkan komputer dengan komputer lainnya dalam sebuah rangkaian melingkar seperti cincin.</w:t>
      </w:r>
    </w:p>
    <w:p w14:paraId="5BA7B5D8" w14:textId="073FA177" w:rsidR="00F44E2A" w:rsidRPr="00197036" w:rsidRDefault="00F44E2A" w:rsidP="00F44E2A">
      <w:pPr>
        <w:pStyle w:val="ListParagraph"/>
        <w:numPr>
          <w:ilvl w:val="0"/>
          <w:numId w:val="33"/>
        </w:numPr>
        <w:spacing w:after="0"/>
        <w:jc w:val="both"/>
        <w:rPr>
          <w:b/>
          <w:bCs/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Topologi Bus, </w:t>
      </w:r>
      <w:r w:rsidR="00197036">
        <w:rPr>
          <w:noProof/>
          <w:sz w:val="20"/>
          <w:szCs w:val="20"/>
          <w:lang w:val="en-US"/>
        </w:rPr>
        <w:t>mempunyai kabel tunggal yang masing – masing komputer dan server saling terhubung.</w:t>
      </w:r>
    </w:p>
    <w:p w14:paraId="45F1718F" w14:textId="49ADC603" w:rsidR="00197036" w:rsidRPr="00197036" w:rsidRDefault="00197036" w:rsidP="00F44E2A">
      <w:pPr>
        <w:pStyle w:val="ListParagraph"/>
        <w:numPr>
          <w:ilvl w:val="0"/>
          <w:numId w:val="33"/>
        </w:numPr>
        <w:spacing w:after="0"/>
        <w:jc w:val="both"/>
        <w:rPr>
          <w:b/>
          <w:bCs/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Topologi Star, semua perangkat terhubung ke suatu titik pusat, biasanya switch atau hub.</w:t>
      </w:r>
    </w:p>
    <w:p w14:paraId="45C65B53" w14:textId="6248CC8C" w:rsidR="00197036" w:rsidRPr="00197036" w:rsidRDefault="00197036" w:rsidP="00F44E2A">
      <w:pPr>
        <w:pStyle w:val="ListParagraph"/>
        <w:numPr>
          <w:ilvl w:val="0"/>
          <w:numId w:val="33"/>
        </w:numPr>
        <w:spacing w:after="0"/>
        <w:jc w:val="both"/>
        <w:rPr>
          <w:b/>
          <w:bCs/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Topologi Mesh, semua perangkat terhubung langsung ke setiap komputer lain tanpa terputus.</w:t>
      </w:r>
    </w:p>
    <w:p w14:paraId="1EF647D1" w14:textId="77777777" w:rsidR="00197036" w:rsidRPr="00F44E2A" w:rsidRDefault="00197036" w:rsidP="00197036">
      <w:pPr>
        <w:pStyle w:val="ListParagraph"/>
        <w:spacing w:after="0"/>
        <w:ind w:left="1146"/>
        <w:jc w:val="both"/>
        <w:rPr>
          <w:b/>
          <w:bCs/>
          <w:noProof/>
          <w:sz w:val="20"/>
          <w:szCs w:val="20"/>
          <w:lang w:val="en-US"/>
        </w:rPr>
      </w:pPr>
    </w:p>
    <w:p w14:paraId="4F89FD47" w14:textId="77777777" w:rsidR="004A2FAE" w:rsidRPr="00197036" w:rsidRDefault="004A2FAE" w:rsidP="004A2FAE">
      <w:pPr>
        <w:pStyle w:val="ListParagraph"/>
        <w:numPr>
          <w:ilvl w:val="0"/>
          <w:numId w:val="32"/>
        </w:numPr>
        <w:spacing w:after="0"/>
        <w:jc w:val="both"/>
        <w:rPr>
          <w:noProof/>
          <w:sz w:val="20"/>
          <w:szCs w:val="20"/>
          <w:lang w:val="en-ID"/>
        </w:rPr>
      </w:pPr>
      <w:r w:rsidRPr="00F44E2A">
        <w:rPr>
          <w:noProof/>
          <w:sz w:val="20"/>
          <w:szCs w:val="20"/>
        </w:rPr>
        <w:t>Berapa Subnet Mask dari  /24  ?</w:t>
      </w:r>
    </w:p>
    <w:p w14:paraId="1FABF98E" w14:textId="3B35D4F8" w:rsidR="00197036" w:rsidRDefault="00197036" w:rsidP="00197036">
      <w:pPr>
        <w:pStyle w:val="ListParagraph"/>
        <w:spacing w:after="0"/>
        <w:ind w:left="786"/>
        <w:jc w:val="both"/>
        <w:rPr>
          <w:noProof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t>Jawab:</w:t>
      </w:r>
      <w:r>
        <w:rPr>
          <w:noProof/>
          <w:sz w:val="20"/>
          <w:szCs w:val="20"/>
          <w:lang w:val="en-US"/>
        </w:rPr>
        <w:t xml:space="preserve"> </w:t>
      </w:r>
      <w:r w:rsidRPr="00197036">
        <w:rPr>
          <w:noProof/>
          <w:sz w:val="20"/>
          <w:szCs w:val="20"/>
          <w:lang w:val="en-US"/>
        </w:rPr>
        <w:t>Subnet mask dari /24 adalah 255.255.255.0</w:t>
      </w:r>
    </w:p>
    <w:p w14:paraId="4E087F58" w14:textId="77777777" w:rsidR="00197036" w:rsidRPr="00197036" w:rsidRDefault="00197036" w:rsidP="00197036">
      <w:pPr>
        <w:pStyle w:val="ListParagraph"/>
        <w:spacing w:after="0"/>
        <w:ind w:left="786"/>
        <w:jc w:val="both"/>
        <w:rPr>
          <w:noProof/>
          <w:sz w:val="20"/>
          <w:szCs w:val="20"/>
          <w:lang w:val="en-US"/>
        </w:rPr>
      </w:pPr>
    </w:p>
    <w:p w14:paraId="7BC67A56" w14:textId="77777777" w:rsidR="004A2FAE" w:rsidRPr="00197036" w:rsidRDefault="004A2FAE" w:rsidP="004A2FAE">
      <w:pPr>
        <w:pStyle w:val="ListParagraph"/>
        <w:numPr>
          <w:ilvl w:val="0"/>
          <w:numId w:val="32"/>
        </w:numPr>
        <w:spacing w:after="0"/>
        <w:jc w:val="both"/>
        <w:rPr>
          <w:noProof/>
          <w:sz w:val="20"/>
          <w:szCs w:val="20"/>
          <w:lang w:val="en-ID"/>
        </w:rPr>
      </w:pPr>
      <w:r w:rsidRPr="00F44E2A">
        <w:rPr>
          <w:noProof/>
          <w:sz w:val="20"/>
          <w:szCs w:val="20"/>
        </w:rPr>
        <w:t>Sebutkan macam macam Tools Jaringan ?</w:t>
      </w:r>
    </w:p>
    <w:p w14:paraId="1B51DF4A" w14:textId="00ECEDF7" w:rsidR="00197036" w:rsidRPr="00197036" w:rsidRDefault="00197036" w:rsidP="00197036">
      <w:pPr>
        <w:pStyle w:val="ListParagraph"/>
        <w:spacing w:after="0"/>
        <w:ind w:left="786"/>
        <w:jc w:val="both"/>
        <w:rPr>
          <w:noProof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t xml:space="preserve">Jawab: </w:t>
      </w:r>
      <w:r>
        <w:rPr>
          <w:noProof/>
          <w:sz w:val="20"/>
          <w:szCs w:val="20"/>
          <w:lang w:val="en-US"/>
        </w:rPr>
        <w:t>Server, NIC (Network Interface Card), Kabel, Hub dan Switch, Router, Bridge, Modem</w:t>
      </w:r>
    </w:p>
    <w:p w14:paraId="66CD0081" w14:textId="77777777" w:rsidR="00197036" w:rsidRPr="00197036" w:rsidRDefault="00197036" w:rsidP="00197036">
      <w:pPr>
        <w:pStyle w:val="ListParagraph"/>
        <w:spacing w:after="0"/>
        <w:ind w:left="786"/>
        <w:jc w:val="both"/>
        <w:rPr>
          <w:noProof/>
          <w:sz w:val="20"/>
          <w:szCs w:val="20"/>
          <w:lang w:val="en-US"/>
        </w:rPr>
      </w:pPr>
    </w:p>
    <w:p w14:paraId="08502484" w14:textId="77777777" w:rsidR="004A2FAE" w:rsidRDefault="004A2FAE" w:rsidP="004A2FAE">
      <w:pPr>
        <w:pStyle w:val="ListParagraph"/>
        <w:numPr>
          <w:ilvl w:val="0"/>
          <w:numId w:val="32"/>
        </w:numPr>
        <w:spacing w:after="0"/>
        <w:jc w:val="both"/>
        <w:rPr>
          <w:noProof/>
          <w:sz w:val="20"/>
          <w:szCs w:val="20"/>
          <w:lang w:val="en-ID"/>
        </w:rPr>
      </w:pPr>
      <w:r w:rsidRPr="00F44E2A">
        <w:rPr>
          <w:noProof/>
          <w:sz w:val="20"/>
          <w:szCs w:val="20"/>
        </w:rPr>
        <w:t>Aplikasi apa saja yang digunakan untuk remote PC ?</w:t>
      </w:r>
      <w:r w:rsidRPr="00F44E2A">
        <w:rPr>
          <w:noProof/>
          <w:sz w:val="20"/>
          <w:szCs w:val="20"/>
          <w:lang w:val="en-ID"/>
        </w:rPr>
        <w:t xml:space="preserve"> </w:t>
      </w:r>
    </w:p>
    <w:p w14:paraId="05958564" w14:textId="1C71C246" w:rsidR="004B7090" w:rsidRPr="00D06C37" w:rsidRDefault="00197036" w:rsidP="00D06C37">
      <w:pPr>
        <w:pStyle w:val="ListParagraph"/>
        <w:spacing w:after="0"/>
        <w:ind w:left="786"/>
        <w:jc w:val="both"/>
        <w:rPr>
          <w:noProof/>
          <w:sz w:val="20"/>
          <w:szCs w:val="20"/>
          <w:lang w:val="en-ID"/>
        </w:rPr>
      </w:pPr>
      <w:r>
        <w:rPr>
          <w:b/>
          <w:bCs/>
          <w:noProof/>
          <w:sz w:val="20"/>
          <w:szCs w:val="20"/>
          <w:lang w:val="en-ID"/>
        </w:rPr>
        <w:t xml:space="preserve">Jawab: </w:t>
      </w:r>
      <w:r>
        <w:rPr>
          <w:noProof/>
          <w:sz w:val="20"/>
          <w:szCs w:val="20"/>
          <w:lang w:val="en-ID"/>
        </w:rPr>
        <w:t>RDP (Remote Desktop Protocol), TeamViewer, AnyDesk</w:t>
      </w:r>
    </w:p>
    <w:sectPr w:rsidR="004B7090" w:rsidRPr="00D06C37" w:rsidSect="004B7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0000009"/>
    <w:multiLevelType w:val="multilevel"/>
    <w:tmpl w:val="00000009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000000A"/>
    <w:multiLevelType w:val="multilevel"/>
    <w:tmpl w:val="0000000A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000000C"/>
    <w:multiLevelType w:val="multilevel"/>
    <w:tmpl w:val="0000000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000000E"/>
    <w:multiLevelType w:val="multilevel"/>
    <w:tmpl w:val="0000000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0000010"/>
    <w:multiLevelType w:val="multilevel"/>
    <w:tmpl w:val="0000001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13"/>
    <w:multiLevelType w:val="multilevel"/>
    <w:tmpl w:val="00000013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0000014"/>
    <w:multiLevelType w:val="multilevel"/>
    <w:tmpl w:val="00000014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0000016"/>
    <w:multiLevelType w:val="multilevel"/>
    <w:tmpl w:val="0000001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000001B"/>
    <w:multiLevelType w:val="multilevel"/>
    <w:tmpl w:val="0000001B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000001C"/>
    <w:multiLevelType w:val="multilevel"/>
    <w:tmpl w:val="0000001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0000001D"/>
    <w:multiLevelType w:val="multilevel"/>
    <w:tmpl w:val="0000001D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E"/>
    <w:multiLevelType w:val="multilevel"/>
    <w:tmpl w:val="0000001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0000022"/>
    <w:multiLevelType w:val="multilevel"/>
    <w:tmpl w:val="00000022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00000023"/>
    <w:multiLevelType w:val="multilevel"/>
    <w:tmpl w:val="00000023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0000024"/>
    <w:multiLevelType w:val="multilevel"/>
    <w:tmpl w:val="00000024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0000026"/>
    <w:multiLevelType w:val="multilevel"/>
    <w:tmpl w:val="0000002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0000028"/>
    <w:multiLevelType w:val="multilevel"/>
    <w:tmpl w:val="0000002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0000029"/>
    <w:multiLevelType w:val="multilevel"/>
    <w:tmpl w:val="00000029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0000002A"/>
    <w:multiLevelType w:val="multilevel"/>
    <w:tmpl w:val="0000002A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000002C"/>
    <w:multiLevelType w:val="multilevel"/>
    <w:tmpl w:val="0000002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0000002D"/>
    <w:multiLevelType w:val="multilevel"/>
    <w:tmpl w:val="0000002D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3F2CC8"/>
    <w:multiLevelType w:val="hybridMultilevel"/>
    <w:tmpl w:val="A328B510"/>
    <w:lvl w:ilvl="0" w:tplc="D070F924">
      <w:start w:val="4"/>
      <w:numFmt w:val="bullet"/>
      <w:lvlText w:val="-"/>
      <w:lvlJc w:val="left"/>
      <w:pPr>
        <w:ind w:left="1146" w:hanging="360"/>
      </w:pPr>
      <w:rPr>
        <w:rFonts w:ascii="Calibri" w:eastAsia="Times New Roman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5856711"/>
    <w:multiLevelType w:val="hybridMultilevel"/>
    <w:tmpl w:val="4C62D4CC"/>
    <w:lvl w:ilvl="0" w:tplc="663C8B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77A7FDD"/>
    <w:multiLevelType w:val="multilevel"/>
    <w:tmpl w:val="0000000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26371653">
    <w:abstractNumId w:val="12"/>
  </w:num>
  <w:num w:numId="2" w16cid:durableId="1190139946">
    <w:abstractNumId w:val="13"/>
  </w:num>
  <w:num w:numId="3" w16cid:durableId="291253776">
    <w:abstractNumId w:val="3"/>
  </w:num>
  <w:num w:numId="4" w16cid:durableId="1922175115">
    <w:abstractNumId w:val="19"/>
  </w:num>
  <w:num w:numId="5" w16cid:durableId="1318221028">
    <w:abstractNumId w:val="22"/>
  </w:num>
  <w:num w:numId="6" w16cid:durableId="1869021411">
    <w:abstractNumId w:val="16"/>
  </w:num>
  <w:num w:numId="7" w16cid:durableId="885069514">
    <w:abstractNumId w:val="5"/>
  </w:num>
  <w:num w:numId="8" w16cid:durableId="2103068473">
    <w:abstractNumId w:val="11"/>
  </w:num>
  <w:num w:numId="9" w16cid:durableId="2123066447">
    <w:abstractNumId w:val="1"/>
  </w:num>
  <w:num w:numId="10" w16cid:durableId="73625835">
    <w:abstractNumId w:val="21"/>
  </w:num>
  <w:num w:numId="11" w16cid:durableId="1972787711">
    <w:abstractNumId w:val="15"/>
  </w:num>
  <w:num w:numId="12" w16cid:durableId="1059935207">
    <w:abstractNumId w:val="4"/>
  </w:num>
  <w:num w:numId="13" w16cid:durableId="51009371">
    <w:abstractNumId w:val="0"/>
  </w:num>
  <w:num w:numId="14" w16cid:durableId="1652975872">
    <w:abstractNumId w:val="26"/>
  </w:num>
  <w:num w:numId="15" w16cid:durableId="1583565964">
    <w:abstractNumId w:val="32"/>
  </w:num>
  <w:num w:numId="16" w16cid:durableId="634994985">
    <w:abstractNumId w:val="27"/>
  </w:num>
  <w:num w:numId="17" w16cid:durableId="1602684541">
    <w:abstractNumId w:val="9"/>
  </w:num>
  <w:num w:numId="18" w16cid:durableId="74404649">
    <w:abstractNumId w:val="28"/>
  </w:num>
  <w:num w:numId="19" w16cid:durableId="1288396175">
    <w:abstractNumId w:val="20"/>
  </w:num>
  <w:num w:numId="20" w16cid:durableId="774985686">
    <w:abstractNumId w:val="14"/>
  </w:num>
  <w:num w:numId="21" w16cid:durableId="1272861538">
    <w:abstractNumId w:val="23"/>
  </w:num>
  <w:num w:numId="22" w16cid:durableId="433286597">
    <w:abstractNumId w:val="17"/>
  </w:num>
  <w:num w:numId="23" w16cid:durableId="1009135469">
    <w:abstractNumId w:val="8"/>
  </w:num>
  <w:num w:numId="24" w16cid:durableId="1303729886">
    <w:abstractNumId w:val="10"/>
  </w:num>
  <w:num w:numId="25" w16cid:durableId="1568304375">
    <w:abstractNumId w:val="29"/>
  </w:num>
  <w:num w:numId="26" w16cid:durableId="256401331">
    <w:abstractNumId w:val="18"/>
  </w:num>
  <w:num w:numId="27" w16cid:durableId="889610048">
    <w:abstractNumId w:val="25"/>
  </w:num>
  <w:num w:numId="28" w16cid:durableId="38819174">
    <w:abstractNumId w:val="24"/>
  </w:num>
  <w:num w:numId="29" w16cid:durableId="1448551018">
    <w:abstractNumId w:val="2"/>
  </w:num>
  <w:num w:numId="30" w16cid:durableId="70006492">
    <w:abstractNumId w:val="6"/>
  </w:num>
  <w:num w:numId="31" w16cid:durableId="1840537848">
    <w:abstractNumId w:val="7"/>
  </w:num>
  <w:num w:numId="32" w16cid:durableId="1620143525">
    <w:abstractNumId w:val="31"/>
  </w:num>
  <w:num w:numId="33" w16cid:durableId="2171207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CAE"/>
    <w:rsid w:val="00056566"/>
    <w:rsid w:val="00056C78"/>
    <w:rsid w:val="00197036"/>
    <w:rsid w:val="00364DE6"/>
    <w:rsid w:val="00483BBD"/>
    <w:rsid w:val="004A2FAE"/>
    <w:rsid w:val="004B7090"/>
    <w:rsid w:val="005E6CAE"/>
    <w:rsid w:val="008077E4"/>
    <w:rsid w:val="00955BE8"/>
    <w:rsid w:val="00CA55B7"/>
    <w:rsid w:val="00D06C37"/>
    <w:rsid w:val="00D804A9"/>
    <w:rsid w:val="00EA32EA"/>
    <w:rsid w:val="00F4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CF2E5"/>
  <w15:docId w15:val="{E5E965F1-BFE3-47CE-AACE-A9D34957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CAE"/>
    <w:rPr>
      <w:rFonts w:ascii="Calibri" w:eastAsia="Times New Roman" w:hAnsi="Calibri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E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Fahmi Agung Tajul Abidin</cp:lastModifiedBy>
  <cp:revision>6</cp:revision>
  <dcterms:created xsi:type="dcterms:W3CDTF">2023-11-12T01:30:00Z</dcterms:created>
  <dcterms:modified xsi:type="dcterms:W3CDTF">2023-11-12T02:35:00Z</dcterms:modified>
</cp:coreProperties>
</file>